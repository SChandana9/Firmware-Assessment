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39066" w14:textId="468F7556" w:rsidR="009057E0" w:rsidRPr="009057E0" w:rsidRDefault="009057E0" w:rsidP="009057E0">
      <w:pPr>
        <w:rPr>
          <w:rFonts w:ascii="Times New Roman" w:hAnsi="Times New Roman" w:cs="Times New Roman"/>
          <w:sz w:val="28"/>
          <w:szCs w:val="28"/>
        </w:rPr>
      </w:pPr>
      <w:r w:rsidRPr="009057E0">
        <w:rPr>
          <w:rFonts w:ascii="Times New Roman" w:hAnsi="Times New Roman" w:cs="Times New Roman"/>
          <w:sz w:val="28"/>
          <w:szCs w:val="28"/>
        </w:rPr>
        <w:t xml:space="preserve">                                       FIRMWARE ASSIGNMENT</w:t>
      </w:r>
      <w:r>
        <w:rPr>
          <w:rFonts w:ascii="Times New Roman" w:hAnsi="Times New Roman" w:cs="Times New Roman"/>
          <w:sz w:val="28"/>
          <w:szCs w:val="28"/>
        </w:rPr>
        <w:br/>
      </w:r>
    </w:p>
    <w:p w14:paraId="022E2A8A" w14:textId="638675D6" w:rsidR="009057E0" w:rsidRDefault="009057E0" w:rsidP="009057E0">
      <w:r>
        <w:t>1)The PC transmits 1000 bytes of text to the 8051 microcontroller.</w:t>
      </w:r>
    </w:p>
    <w:p w14:paraId="4022967F" w14:textId="77777777" w:rsidR="009057E0" w:rsidRDefault="009057E0" w:rsidP="009057E0">
      <w:r>
        <w:t>2)The 8051 microcontroller receives the data and sends it back to the PC, displaying the real-time data transmission speed on the LCD.</w:t>
      </w:r>
    </w:p>
    <w:p w14:paraId="09962096" w14:textId="77777777" w:rsidR="009057E0" w:rsidRDefault="009057E0" w:rsidP="009057E0">
      <w:r>
        <w:br/>
      </w:r>
      <w:r>
        <w:br/>
      </w:r>
      <w:r>
        <w:t>#include &lt;reg51.h&gt;</w:t>
      </w:r>
    </w:p>
    <w:p w14:paraId="5F6CCE91" w14:textId="77777777" w:rsidR="009057E0" w:rsidRDefault="009057E0" w:rsidP="009057E0">
      <w:r>
        <w:t>#include &lt;stdio.h&gt;</w:t>
      </w:r>
    </w:p>
    <w:p w14:paraId="6C3D73BB" w14:textId="77777777" w:rsidR="009057E0" w:rsidRDefault="009057E0" w:rsidP="009057E0"/>
    <w:p w14:paraId="0C8DABB9" w14:textId="77777777" w:rsidR="009057E0" w:rsidRDefault="009057E0" w:rsidP="009057E0">
      <w:r>
        <w:t>#define LCD_DATA P2    // 8-bit data bus connected to P2</w:t>
      </w:r>
    </w:p>
    <w:p w14:paraId="32018324" w14:textId="44FE9AC9" w:rsidR="009057E0" w:rsidRDefault="009057E0" w:rsidP="009057E0">
      <w:r>
        <w:t xml:space="preserve">#define RS P3.0         </w:t>
      </w:r>
      <w:r>
        <w:t xml:space="preserve">    </w:t>
      </w:r>
      <w:r>
        <w:t>// Register select</w:t>
      </w:r>
    </w:p>
    <w:p w14:paraId="7F10D8FC" w14:textId="77777777" w:rsidR="009057E0" w:rsidRDefault="009057E0" w:rsidP="009057E0">
      <w:r>
        <w:t>#define RW P3.1         // Read/Write</w:t>
      </w:r>
    </w:p>
    <w:p w14:paraId="446144BE" w14:textId="77777777" w:rsidR="009057E0" w:rsidRDefault="009057E0" w:rsidP="009057E0">
      <w:r>
        <w:t>#define EN P3.2         // Enable</w:t>
      </w:r>
    </w:p>
    <w:p w14:paraId="6296F6FA" w14:textId="77777777" w:rsidR="009057E0" w:rsidRDefault="009057E0" w:rsidP="009057E0"/>
    <w:p w14:paraId="548DB960" w14:textId="77777777" w:rsidR="009057E0" w:rsidRDefault="009057E0" w:rsidP="009057E0">
      <w:r>
        <w:t>#define BAUD_RATE 2400  // Baud rate for UART</w:t>
      </w:r>
    </w:p>
    <w:p w14:paraId="5C0D6892" w14:textId="77777777" w:rsidR="009057E0" w:rsidRDefault="009057E0" w:rsidP="009057E0"/>
    <w:p w14:paraId="09719AEF" w14:textId="77777777" w:rsidR="009057E0" w:rsidRDefault="009057E0" w:rsidP="009057E0">
      <w:r>
        <w:t>// Given text data (1000 bytes)</w:t>
      </w:r>
    </w:p>
    <w:p w14:paraId="665179E5" w14:textId="77777777" w:rsidR="009057E0" w:rsidRDefault="009057E0" w:rsidP="009057E0">
      <w:r>
        <w:t xml:space="preserve">const char text_data[] = </w:t>
      </w:r>
    </w:p>
    <w:p w14:paraId="5EBE336F" w14:textId="77777777" w:rsidR="009057E0" w:rsidRDefault="009057E0" w:rsidP="009057E0">
      <w:r>
        <w:t>"Finance Minister Arun Jaitley Tuesday hit out at former RBI governor Raghuram Rajan for predicting that the next banking crisis would be triggered by MSME lending, saying postmortem is easier than taking action when it was required. Rajan, who had as the chief economist at IMF warned of impending financial crisis of 2008, in a note to a parliamentary committee warned against ambitious credit targets and loan waivers, saying that they could be the sources of next banking crisis. Government should focus on sources of the next crisis, not just the last one";</w:t>
      </w:r>
    </w:p>
    <w:p w14:paraId="41C82315" w14:textId="77777777" w:rsidR="009057E0" w:rsidRDefault="009057E0" w:rsidP="009057E0"/>
    <w:p w14:paraId="35F6BCD6" w14:textId="77777777" w:rsidR="009057E0" w:rsidRDefault="009057E0" w:rsidP="009057E0"/>
    <w:p w14:paraId="55B74046" w14:textId="77777777" w:rsidR="009057E0" w:rsidRDefault="009057E0" w:rsidP="009057E0">
      <w:r>
        <w:t>#define BUFFER_SIZE 1000</w:t>
      </w:r>
    </w:p>
    <w:p w14:paraId="722991CC" w14:textId="77777777" w:rsidR="009057E0" w:rsidRDefault="009057E0" w:rsidP="009057E0">
      <w:r>
        <w:t>char data_buffer[BUFFER_SIZE];</w:t>
      </w:r>
    </w:p>
    <w:p w14:paraId="3FCB2D2E" w14:textId="77777777" w:rsidR="009057E0" w:rsidRDefault="009057E0" w:rsidP="009057E0">
      <w:r>
        <w:t>unsigned int buffer_index = 0;</w:t>
      </w:r>
    </w:p>
    <w:p w14:paraId="7091111A" w14:textId="77777777" w:rsidR="009057E0" w:rsidRDefault="009057E0" w:rsidP="009057E0"/>
    <w:p w14:paraId="084A1905" w14:textId="77777777" w:rsidR="009057E0" w:rsidRDefault="009057E0" w:rsidP="009057E0">
      <w:r>
        <w:t xml:space="preserve">unsigned long timer_counter = 0; </w:t>
      </w:r>
    </w:p>
    <w:p w14:paraId="1DAE90FC" w14:textId="77777777" w:rsidR="009057E0" w:rsidRDefault="009057E0" w:rsidP="009057E0"/>
    <w:p w14:paraId="4CFCE7EA" w14:textId="77777777" w:rsidR="009057E0" w:rsidRDefault="009057E0" w:rsidP="009057E0">
      <w:r>
        <w:t xml:space="preserve">void Timer0_ISR(void) interrupt 1 </w:t>
      </w:r>
    </w:p>
    <w:p w14:paraId="1D59EA14" w14:textId="77777777" w:rsidR="009057E0" w:rsidRDefault="009057E0" w:rsidP="009057E0">
      <w:r>
        <w:t>{</w:t>
      </w:r>
    </w:p>
    <w:p w14:paraId="1D75D497" w14:textId="77777777" w:rsidR="009057E0" w:rsidRDefault="009057E0" w:rsidP="009057E0">
      <w:r>
        <w:t xml:space="preserve">    timer_counter++;  // Increment timer_counter every 1 ms</w:t>
      </w:r>
    </w:p>
    <w:p w14:paraId="4C6957BB" w14:textId="77777777" w:rsidR="009057E0" w:rsidRDefault="009057E0" w:rsidP="009057E0">
      <w:r>
        <w:t>}</w:t>
      </w:r>
    </w:p>
    <w:p w14:paraId="00578797" w14:textId="77777777" w:rsidR="009057E0" w:rsidRDefault="009057E0" w:rsidP="009057E0"/>
    <w:p w14:paraId="38F9597D" w14:textId="77777777" w:rsidR="009057E0" w:rsidRDefault="009057E0" w:rsidP="009057E0">
      <w:r>
        <w:t xml:space="preserve">void delay(unsigned int count) </w:t>
      </w:r>
    </w:p>
    <w:p w14:paraId="50EADBA4" w14:textId="77777777" w:rsidR="009057E0" w:rsidRDefault="009057E0" w:rsidP="009057E0">
      <w:r>
        <w:t>{</w:t>
      </w:r>
    </w:p>
    <w:p w14:paraId="5CF8F286" w14:textId="77777777" w:rsidR="009057E0" w:rsidRDefault="009057E0" w:rsidP="009057E0">
      <w:r>
        <w:t xml:space="preserve">    while (count--);</w:t>
      </w:r>
    </w:p>
    <w:p w14:paraId="557CF79D" w14:textId="77777777" w:rsidR="009057E0" w:rsidRDefault="009057E0" w:rsidP="009057E0">
      <w:r>
        <w:t>}</w:t>
      </w:r>
    </w:p>
    <w:p w14:paraId="36342252" w14:textId="77777777" w:rsidR="009057E0" w:rsidRDefault="009057E0" w:rsidP="009057E0"/>
    <w:p w14:paraId="091566EE" w14:textId="77777777" w:rsidR="009057E0" w:rsidRDefault="009057E0" w:rsidP="009057E0">
      <w:r>
        <w:t xml:space="preserve">void LCD_Command(char cmd) </w:t>
      </w:r>
    </w:p>
    <w:p w14:paraId="151A6259" w14:textId="77777777" w:rsidR="009057E0" w:rsidRDefault="009057E0" w:rsidP="009057E0">
      <w:r>
        <w:t>{</w:t>
      </w:r>
    </w:p>
    <w:p w14:paraId="303BB86A" w14:textId="77777777" w:rsidR="009057E0" w:rsidRDefault="009057E0" w:rsidP="009057E0">
      <w:r>
        <w:t xml:space="preserve">    LCD_DATA = cmd;  // Send command to LCD</w:t>
      </w:r>
    </w:p>
    <w:p w14:paraId="7E1E8A4E" w14:textId="77B452F0" w:rsidR="009057E0" w:rsidRDefault="009057E0" w:rsidP="009057E0">
      <w:r>
        <w:t xml:space="preserve">    RS = 0;          </w:t>
      </w:r>
      <w:r>
        <w:t xml:space="preserve">           </w:t>
      </w:r>
      <w:r>
        <w:t>// Register select -&gt; Command Register</w:t>
      </w:r>
    </w:p>
    <w:p w14:paraId="74ACBD55" w14:textId="1F2FC5B4" w:rsidR="009057E0" w:rsidRDefault="009057E0" w:rsidP="009057E0">
      <w:r>
        <w:lastRenderedPageBreak/>
        <w:t xml:space="preserve">    RW=</w:t>
      </w:r>
      <w:r>
        <w:t xml:space="preserve"> </w:t>
      </w:r>
      <w:r>
        <w:t xml:space="preserve">0;          </w:t>
      </w:r>
      <w:r>
        <w:t xml:space="preserve">       </w:t>
      </w:r>
      <w:r>
        <w:t>// Write mode</w:t>
      </w:r>
    </w:p>
    <w:p w14:paraId="21E84E68" w14:textId="2D047601" w:rsidR="009057E0" w:rsidRDefault="009057E0" w:rsidP="009057E0">
      <w:r>
        <w:t xml:space="preserve">    EN </w:t>
      </w:r>
      <w:r>
        <w:t>=</w:t>
      </w:r>
      <w:r>
        <w:t xml:space="preserve"> 1;          </w:t>
      </w:r>
      <w:r>
        <w:t xml:space="preserve">       </w:t>
      </w:r>
      <w:r>
        <w:t>// Enable</w:t>
      </w:r>
    </w:p>
    <w:p w14:paraId="6814AE3E" w14:textId="77777777" w:rsidR="009057E0" w:rsidRDefault="009057E0" w:rsidP="009057E0">
      <w:r>
        <w:t xml:space="preserve">    delay(100);</w:t>
      </w:r>
    </w:p>
    <w:p w14:paraId="7C6D5EC8" w14:textId="77777777" w:rsidR="009057E0" w:rsidRDefault="009057E0" w:rsidP="009057E0">
      <w:r>
        <w:t xml:space="preserve">    EN = 0;          // Disable</w:t>
      </w:r>
    </w:p>
    <w:p w14:paraId="0ADA0BD5" w14:textId="77777777" w:rsidR="009057E0" w:rsidRDefault="009057E0" w:rsidP="009057E0">
      <w:r>
        <w:t>}</w:t>
      </w:r>
    </w:p>
    <w:p w14:paraId="6A049084" w14:textId="77777777" w:rsidR="009057E0" w:rsidRDefault="009057E0" w:rsidP="009057E0"/>
    <w:p w14:paraId="4C290340" w14:textId="77777777" w:rsidR="009057E0" w:rsidRDefault="009057E0" w:rsidP="009057E0">
      <w:r>
        <w:t xml:space="preserve">void LCD_Char(char data) </w:t>
      </w:r>
    </w:p>
    <w:p w14:paraId="5C6E8C49" w14:textId="77777777" w:rsidR="009057E0" w:rsidRDefault="009057E0" w:rsidP="009057E0">
      <w:r>
        <w:t>{</w:t>
      </w:r>
    </w:p>
    <w:p w14:paraId="1808A4CA" w14:textId="77777777" w:rsidR="009057E0" w:rsidRDefault="009057E0" w:rsidP="009057E0">
      <w:r>
        <w:t xml:space="preserve">    LCD_DATA = data; // Send data to LCD</w:t>
      </w:r>
    </w:p>
    <w:p w14:paraId="1EA68BD0" w14:textId="3616C050" w:rsidR="009057E0" w:rsidRDefault="009057E0" w:rsidP="009057E0">
      <w:r>
        <w:t xml:space="preserve">    RS = 1;           </w:t>
      </w:r>
      <w:r>
        <w:t xml:space="preserve">   </w:t>
      </w:r>
      <w:r>
        <w:t>// Register select -&gt; Data Register</w:t>
      </w:r>
    </w:p>
    <w:p w14:paraId="764E6767" w14:textId="249364BE" w:rsidR="009057E0" w:rsidRDefault="009057E0" w:rsidP="009057E0">
      <w:r>
        <w:t xml:space="preserve">    RW = 0;           // Write mode</w:t>
      </w:r>
    </w:p>
    <w:p w14:paraId="38E1C724" w14:textId="77777777" w:rsidR="009057E0" w:rsidRDefault="009057E0" w:rsidP="009057E0">
      <w:r>
        <w:t xml:space="preserve">    EN = 1;           // Enable</w:t>
      </w:r>
    </w:p>
    <w:p w14:paraId="48A17922" w14:textId="77777777" w:rsidR="009057E0" w:rsidRDefault="009057E0" w:rsidP="009057E0">
      <w:r>
        <w:t xml:space="preserve">    delay(100);</w:t>
      </w:r>
    </w:p>
    <w:p w14:paraId="75B0EB02" w14:textId="77777777" w:rsidR="009057E0" w:rsidRDefault="009057E0" w:rsidP="009057E0">
      <w:r>
        <w:t xml:space="preserve">    EN = 0;           // Disable</w:t>
      </w:r>
    </w:p>
    <w:p w14:paraId="1F34ADE1" w14:textId="77777777" w:rsidR="009057E0" w:rsidRDefault="009057E0" w:rsidP="009057E0">
      <w:r>
        <w:t>}</w:t>
      </w:r>
    </w:p>
    <w:p w14:paraId="42FF57D8" w14:textId="77777777" w:rsidR="009057E0" w:rsidRDefault="009057E0" w:rsidP="009057E0"/>
    <w:p w14:paraId="58D9E1C5" w14:textId="77777777" w:rsidR="009057E0" w:rsidRDefault="009057E0" w:rsidP="009057E0">
      <w:r>
        <w:t xml:space="preserve">void LCD_String(char *str) </w:t>
      </w:r>
    </w:p>
    <w:p w14:paraId="39B71669" w14:textId="77777777" w:rsidR="009057E0" w:rsidRDefault="009057E0" w:rsidP="009057E0">
      <w:r>
        <w:t>{</w:t>
      </w:r>
    </w:p>
    <w:p w14:paraId="3FE39DCD" w14:textId="77777777" w:rsidR="009057E0" w:rsidRDefault="009057E0" w:rsidP="009057E0">
      <w:r>
        <w:t xml:space="preserve">    while (*str) {</w:t>
      </w:r>
    </w:p>
    <w:p w14:paraId="1A298B48" w14:textId="77777777" w:rsidR="009057E0" w:rsidRDefault="009057E0" w:rsidP="009057E0">
      <w:r>
        <w:t xml:space="preserve">        LCD_Char(*str); // Display each character</w:t>
      </w:r>
    </w:p>
    <w:p w14:paraId="46D0F969" w14:textId="77777777" w:rsidR="009057E0" w:rsidRDefault="009057E0" w:rsidP="009057E0">
      <w:r>
        <w:t xml:space="preserve">        str++;</w:t>
      </w:r>
    </w:p>
    <w:p w14:paraId="59FD0A15" w14:textId="77777777" w:rsidR="009057E0" w:rsidRDefault="009057E0" w:rsidP="009057E0">
      <w:r>
        <w:t>}</w:t>
      </w:r>
    </w:p>
    <w:p w14:paraId="5B78B8C5" w14:textId="77777777" w:rsidR="009057E0" w:rsidRDefault="009057E0" w:rsidP="009057E0"/>
    <w:p w14:paraId="4155420C" w14:textId="77777777" w:rsidR="009057E0" w:rsidRDefault="009057E0" w:rsidP="009057E0">
      <w:r>
        <w:t>// UART initialization for transmitting and receiving data</w:t>
      </w:r>
    </w:p>
    <w:p w14:paraId="7ED39016" w14:textId="77777777" w:rsidR="009057E0" w:rsidRDefault="009057E0" w:rsidP="009057E0">
      <w:r>
        <w:t xml:space="preserve">void UART_Init() </w:t>
      </w:r>
    </w:p>
    <w:p w14:paraId="154B9202" w14:textId="77777777" w:rsidR="009057E0" w:rsidRDefault="009057E0" w:rsidP="009057E0">
      <w:r>
        <w:t>{</w:t>
      </w:r>
    </w:p>
    <w:p w14:paraId="0F2D0D81" w14:textId="4F5FC7F1" w:rsidR="009057E0" w:rsidRDefault="009057E0" w:rsidP="009057E0">
      <w:r>
        <w:t xml:space="preserve">    TMOD = 0x20;      </w:t>
      </w:r>
      <w:r>
        <w:t xml:space="preserve">  </w:t>
      </w:r>
      <w:r>
        <w:t>// Timer 1, 8-bit auto reload mode</w:t>
      </w:r>
    </w:p>
    <w:p w14:paraId="4E6BB8DF" w14:textId="4DE6849B" w:rsidR="009057E0" w:rsidRDefault="009057E0" w:rsidP="009057E0">
      <w:r>
        <w:t xml:space="preserve">    TH1 = 0xFD;      </w:t>
      </w:r>
      <w:r>
        <w:t xml:space="preserve">    </w:t>
      </w:r>
      <w:r>
        <w:t xml:space="preserve"> // Load value for 2400 baud rate</w:t>
      </w:r>
    </w:p>
    <w:p w14:paraId="15A026E5" w14:textId="35EA325F" w:rsidR="009057E0" w:rsidRDefault="009057E0" w:rsidP="009057E0">
      <w:r>
        <w:t xml:space="preserve">    TL1 = 0xFD;       </w:t>
      </w:r>
      <w:r>
        <w:t xml:space="preserve">    </w:t>
      </w:r>
      <w:r>
        <w:t>// Load value for 2400 baud rate</w:t>
      </w:r>
    </w:p>
    <w:p w14:paraId="3C00D78A" w14:textId="77777777" w:rsidR="009057E0" w:rsidRDefault="009057E0" w:rsidP="009057E0">
      <w:r>
        <w:t xml:space="preserve">    SCON = 0x50;      // Mode 1: 8-bit data, 1 stop bit, reception enabled</w:t>
      </w:r>
    </w:p>
    <w:p w14:paraId="07599364" w14:textId="6440CD48" w:rsidR="009057E0" w:rsidRDefault="009057E0" w:rsidP="009057E0">
      <w:r>
        <w:t xml:space="preserve">    TR1 = 1;          </w:t>
      </w:r>
      <w:r>
        <w:t xml:space="preserve">    </w:t>
      </w:r>
      <w:r>
        <w:t>// Start Timer 1</w:t>
      </w:r>
    </w:p>
    <w:p w14:paraId="12781708" w14:textId="77777777" w:rsidR="009057E0" w:rsidRDefault="009057E0" w:rsidP="009057E0">
      <w:r>
        <w:t>}</w:t>
      </w:r>
    </w:p>
    <w:p w14:paraId="24184E1F" w14:textId="77777777" w:rsidR="009057E0" w:rsidRDefault="009057E0" w:rsidP="009057E0"/>
    <w:p w14:paraId="5379C84A" w14:textId="77777777" w:rsidR="009057E0" w:rsidRDefault="009057E0" w:rsidP="009057E0">
      <w:r>
        <w:t>// Function to receive data from UART (PC to MCU)</w:t>
      </w:r>
    </w:p>
    <w:p w14:paraId="02058E3C" w14:textId="77777777" w:rsidR="009057E0" w:rsidRDefault="009057E0" w:rsidP="009057E0">
      <w:r>
        <w:t xml:space="preserve">void UART_ReceiveData() </w:t>
      </w:r>
    </w:p>
    <w:p w14:paraId="2A2E54FC" w14:textId="77777777" w:rsidR="009057E0" w:rsidRDefault="009057E0" w:rsidP="009057E0">
      <w:r>
        <w:t>{</w:t>
      </w:r>
    </w:p>
    <w:p w14:paraId="4E7F2270" w14:textId="19D241FE" w:rsidR="009057E0" w:rsidRDefault="009057E0" w:rsidP="009057E0">
      <w:r>
        <w:t xml:space="preserve">    while (RI == 0); </w:t>
      </w:r>
      <w:r>
        <w:t xml:space="preserve">                                     </w:t>
      </w:r>
      <w:r>
        <w:t xml:space="preserve"> // Wait until data is received</w:t>
      </w:r>
    </w:p>
    <w:p w14:paraId="7E58F9D3" w14:textId="18FF7438" w:rsidR="009057E0" w:rsidRDefault="009057E0" w:rsidP="009057E0">
      <w:r>
        <w:t xml:space="preserve">    RI = 0;           </w:t>
      </w:r>
      <w:r>
        <w:t xml:space="preserve">                                           </w:t>
      </w:r>
      <w:r>
        <w:t>// Clear the receive interrupt flag</w:t>
      </w:r>
    </w:p>
    <w:p w14:paraId="36751D5F" w14:textId="77777777" w:rsidR="009057E0" w:rsidRDefault="009057E0" w:rsidP="009057E0">
      <w:r>
        <w:t xml:space="preserve">    data_buffer[buffer_index] = SBUF;  // Store the received byte in the buffer</w:t>
      </w:r>
    </w:p>
    <w:p w14:paraId="45F499F5" w14:textId="134EA9DE" w:rsidR="009057E0" w:rsidRDefault="009057E0" w:rsidP="009057E0">
      <w:r>
        <w:t xml:space="preserve">    buffer_index++;   </w:t>
      </w:r>
      <w:r>
        <w:t xml:space="preserve">                               </w:t>
      </w:r>
      <w:r>
        <w:t>// Move to the next position in the buffer</w:t>
      </w:r>
    </w:p>
    <w:p w14:paraId="53C31AAD" w14:textId="77777777" w:rsidR="009057E0" w:rsidRDefault="009057E0" w:rsidP="009057E0">
      <w:r>
        <w:t xml:space="preserve">    </w:t>
      </w:r>
    </w:p>
    <w:p w14:paraId="7EE35468" w14:textId="77777777" w:rsidR="009057E0" w:rsidRDefault="009057E0" w:rsidP="009057E0">
      <w:r>
        <w:t xml:space="preserve">    if (buffer_index &gt;= BUFFER_SIZE) {</w:t>
      </w:r>
    </w:p>
    <w:p w14:paraId="722A19C2" w14:textId="77777777" w:rsidR="009057E0" w:rsidRDefault="009057E0" w:rsidP="009057E0">
      <w:r>
        <w:t xml:space="preserve">        buffer_index = 0;  // Reset buffer if full (optional)</w:t>
      </w:r>
    </w:p>
    <w:p w14:paraId="542B0A9B" w14:textId="77777777" w:rsidR="009057E0" w:rsidRDefault="009057E0" w:rsidP="009057E0">
      <w:r>
        <w:t xml:space="preserve">    }</w:t>
      </w:r>
    </w:p>
    <w:p w14:paraId="1242C224" w14:textId="77777777" w:rsidR="009057E0" w:rsidRDefault="009057E0" w:rsidP="009057E0">
      <w:r>
        <w:t>}</w:t>
      </w:r>
    </w:p>
    <w:p w14:paraId="261E8CC9" w14:textId="77777777" w:rsidR="009057E0" w:rsidRDefault="009057E0" w:rsidP="009057E0"/>
    <w:p w14:paraId="7D0BCD36" w14:textId="77777777" w:rsidR="009057E0" w:rsidRDefault="009057E0" w:rsidP="009057E0">
      <w:r>
        <w:t>// Function to transmit data via UART (MCU to PC)</w:t>
      </w:r>
    </w:p>
    <w:p w14:paraId="48CC9AC9" w14:textId="77777777" w:rsidR="009057E0" w:rsidRDefault="009057E0" w:rsidP="009057E0">
      <w:r>
        <w:t xml:space="preserve">void UART_Transmit(char data) </w:t>
      </w:r>
    </w:p>
    <w:p w14:paraId="6C5AE8C2" w14:textId="77777777" w:rsidR="009057E0" w:rsidRDefault="009057E0" w:rsidP="009057E0">
      <w:r>
        <w:lastRenderedPageBreak/>
        <w:t>{</w:t>
      </w:r>
    </w:p>
    <w:p w14:paraId="76A04F36" w14:textId="77777777" w:rsidR="009057E0" w:rsidRDefault="009057E0" w:rsidP="009057E0">
      <w:r>
        <w:t xml:space="preserve">    SBUF = data;           // Load data into UART buffer for transmission</w:t>
      </w:r>
    </w:p>
    <w:p w14:paraId="7F0BCAD1" w14:textId="77777777" w:rsidR="009057E0" w:rsidRDefault="009057E0" w:rsidP="009057E0">
      <w:r>
        <w:t xml:space="preserve">    while (TI == 0);       // Wait until the transmission is complete</w:t>
      </w:r>
    </w:p>
    <w:p w14:paraId="0270AC0A" w14:textId="77777777" w:rsidR="009057E0" w:rsidRDefault="009057E0" w:rsidP="009057E0">
      <w:r>
        <w:t xml:space="preserve">    TI = 0;                // Clear the transmit interrupt flag</w:t>
      </w:r>
    </w:p>
    <w:p w14:paraId="3784B5B4" w14:textId="77777777" w:rsidR="009057E0" w:rsidRDefault="009057E0" w:rsidP="009057E0">
      <w:r>
        <w:t>}</w:t>
      </w:r>
    </w:p>
    <w:p w14:paraId="793B8B76" w14:textId="77777777" w:rsidR="009057E0" w:rsidRDefault="009057E0" w:rsidP="009057E0"/>
    <w:p w14:paraId="7C62333C" w14:textId="77777777" w:rsidR="009057E0" w:rsidRDefault="009057E0" w:rsidP="009057E0">
      <w:r>
        <w:t>// Function to send data back to PC (send received data)</w:t>
      </w:r>
    </w:p>
    <w:p w14:paraId="5E549149" w14:textId="77777777" w:rsidR="009057E0" w:rsidRDefault="009057E0" w:rsidP="009057E0">
      <w:r>
        <w:t xml:space="preserve">void UART_SendBackData() </w:t>
      </w:r>
    </w:p>
    <w:p w14:paraId="6D568D89" w14:textId="77777777" w:rsidR="009057E0" w:rsidRDefault="009057E0" w:rsidP="009057E0">
      <w:r>
        <w:t>{</w:t>
      </w:r>
    </w:p>
    <w:p w14:paraId="2C80AFD1" w14:textId="77777777" w:rsidR="009057E0" w:rsidRDefault="009057E0" w:rsidP="009057E0">
      <w:r>
        <w:t xml:space="preserve">    unsigned int i;</w:t>
      </w:r>
    </w:p>
    <w:p w14:paraId="5FE59FE5" w14:textId="77777777" w:rsidR="009057E0" w:rsidRDefault="009057E0" w:rsidP="009057E0">
      <w:r>
        <w:t xml:space="preserve">    for (i = 0; i &lt; buffer_index; i++) {</w:t>
      </w:r>
    </w:p>
    <w:p w14:paraId="0733EC29" w14:textId="77777777" w:rsidR="009057E0" w:rsidRDefault="009057E0" w:rsidP="009057E0">
      <w:r>
        <w:t xml:space="preserve">        UART_Transmit(data_buffer[i]);  // Send each byte from the buffer</w:t>
      </w:r>
    </w:p>
    <w:p w14:paraId="6DF79DCF" w14:textId="77777777" w:rsidR="009057E0" w:rsidRDefault="009057E0" w:rsidP="009057E0">
      <w:r>
        <w:t xml:space="preserve">    }</w:t>
      </w:r>
    </w:p>
    <w:p w14:paraId="4F6E01E3" w14:textId="77777777" w:rsidR="009057E0" w:rsidRDefault="009057E0" w:rsidP="009057E0">
      <w:r>
        <w:t>}</w:t>
      </w:r>
    </w:p>
    <w:p w14:paraId="4A4B4CB0" w14:textId="77777777" w:rsidR="009057E0" w:rsidRDefault="009057E0" w:rsidP="009057E0"/>
    <w:p w14:paraId="45C9D301" w14:textId="77777777" w:rsidR="009057E0" w:rsidRDefault="009057E0" w:rsidP="009057E0">
      <w:r>
        <w:t>// Function to calculate transmission speed in real-time</w:t>
      </w:r>
    </w:p>
    <w:p w14:paraId="6AB0A9BF" w14:textId="77777777" w:rsidR="009057E0" w:rsidRDefault="009057E0" w:rsidP="009057E0">
      <w:r>
        <w:t xml:space="preserve">void Calculate_Transmission_Speed(unsigned int bits_received, unsigned long time_elapsed) </w:t>
      </w:r>
    </w:p>
    <w:p w14:paraId="166D032B" w14:textId="77777777" w:rsidR="009057E0" w:rsidRDefault="009057E0" w:rsidP="009057E0">
      <w:r>
        <w:t>{</w:t>
      </w:r>
    </w:p>
    <w:p w14:paraId="6F1F48FB" w14:textId="77777777" w:rsidR="009057E0" w:rsidRDefault="009057E0" w:rsidP="009057E0">
      <w:r>
        <w:t xml:space="preserve">    unsigned long speed = 0;</w:t>
      </w:r>
    </w:p>
    <w:p w14:paraId="1E3FC683" w14:textId="77777777" w:rsidR="009057E0" w:rsidRDefault="009057E0" w:rsidP="009057E0">
      <w:r>
        <w:t xml:space="preserve">    </w:t>
      </w:r>
    </w:p>
    <w:p w14:paraId="0FAF56DA" w14:textId="77777777" w:rsidR="009057E0" w:rsidRDefault="009057E0" w:rsidP="009057E0">
      <w:r>
        <w:t xml:space="preserve">    // Calculate speed (bits per second)</w:t>
      </w:r>
    </w:p>
    <w:p w14:paraId="54A392B4" w14:textId="77777777" w:rsidR="009057E0" w:rsidRDefault="009057E0" w:rsidP="009057E0">
      <w:r>
        <w:t xml:space="preserve">    if (time_elapsed &gt; 0) {</w:t>
      </w:r>
    </w:p>
    <w:p w14:paraId="223FF55C" w14:textId="77777777" w:rsidR="009057E0" w:rsidRDefault="009057E0" w:rsidP="009057E0">
      <w:r>
        <w:t xml:space="preserve">        speed = (bits_received * 1000) / time_elapsed;  // Convert ms to seconds</w:t>
      </w:r>
    </w:p>
    <w:p w14:paraId="0AB48877" w14:textId="77777777" w:rsidR="009057E0" w:rsidRDefault="009057E0" w:rsidP="009057E0">
      <w:r>
        <w:t xml:space="preserve">    }</w:t>
      </w:r>
    </w:p>
    <w:p w14:paraId="4AE3FFFE" w14:textId="77777777" w:rsidR="009057E0" w:rsidRDefault="009057E0" w:rsidP="009057E0">
      <w:r>
        <w:t xml:space="preserve">    char speed_str[10];</w:t>
      </w:r>
    </w:p>
    <w:p w14:paraId="27E0870C" w14:textId="77777777" w:rsidR="009057E0" w:rsidRDefault="009057E0" w:rsidP="009057E0">
      <w:r>
        <w:t xml:space="preserve">    sprintf(speed_str, "Speed: %ld bps", speed);</w:t>
      </w:r>
    </w:p>
    <w:p w14:paraId="6BA98DAE" w14:textId="22D00BAD" w:rsidR="009057E0" w:rsidRDefault="009057E0" w:rsidP="009057E0">
      <w:r>
        <w:t xml:space="preserve">    LCD_Command(0x01);  </w:t>
      </w:r>
      <w:r>
        <w:t xml:space="preserve">  </w:t>
      </w:r>
      <w:r>
        <w:t>// Clear screen</w:t>
      </w:r>
    </w:p>
    <w:p w14:paraId="62AD407F" w14:textId="77777777" w:rsidR="009057E0" w:rsidRDefault="009057E0" w:rsidP="009057E0">
      <w:r>
        <w:t xml:space="preserve">    LCD_String(speed_str);  // Display speed on LCD</w:t>
      </w:r>
    </w:p>
    <w:p w14:paraId="2B9044BE" w14:textId="77777777" w:rsidR="009057E0" w:rsidRDefault="009057E0" w:rsidP="009057E0">
      <w:r>
        <w:t>}</w:t>
      </w:r>
    </w:p>
    <w:p w14:paraId="58AA097C" w14:textId="77777777" w:rsidR="009057E0" w:rsidRDefault="009057E0" w:rsidP="009057E0"/>
    <w:p w14:paraId="0E3AB96F" w14:textId="77777777" w:rsidR="009057E0" w:rsidRDefault="009057E0" w:rsidP="009057E0">
      <w:r>
        <w:t>// Main Program</w:t>
      </w:r>
    </w:p>
    <w:p w14:paraId="7DE89390" w14:textId="77777777" w:rsidR="009057E0" w:rsidRDefault="009057E0" w:rsidP="009057E0">
      <w:r>
        <w:t xml:space="preserve">void main() </w:t>
      </w:r>
    </w:p>
    <w:p w14:paraId="5E71FD03" w14:textId="77777777" w:rsidR="009057E0" w:rsidRDefault="009057E0" w:rsidP="009057E0">
      <w:r>
        <w:t>{</w:t>
      </w:r>
    </w:p>
    <w:p w14:paraId="5604461D" w14:textId="77777777" w:rsidR="009057E0" w:rsidRDefault="009057E0" w:rsidP="009057E0">
      <w:r>
        <w:t xml:space="preserve">    char received_data;</w:t>
      </w:r>
    </w:p>
    <w:p w14:paraId="7D02A132" w14:textId="77777777" w:rsidR="009057E0" w:rsidRDefault="009057E0" w:rsidP="009057E0">
      <w:r>
        <w:t xml:space="preserve">    unsigned int bits_received = 0;</w:t>
      </w:r>
    </w:p>
    <w:p w14:paraId="68EEF31F" w14:textId="77777777" w:rsidR="009057E0" w:rsidRDefault="009057E0" w:rsidP="009057E0">
      <w:r>
        <w:t xml:space="preserve">    unsigned long start_time, current_time;</w:t>
      </w:r>
    </w:p>
    <w:p w14:paraId="31F1E51F" w14:textId="77777777" w:rsidR="009057E0" w:rsidRDefault="009057E0" w:rsidP="009057E0">
      <w:r>
        <w:t xml:space="preserve">    unsigned int i;</w:t>
      </w:r>
    </w:p>
    <w:p w14:paraId="27EFAF94" w14:textId="2F6D561A" w:rsidR="009057E0" w:rsidRDefault="009057E0" w:rsidP="009057E0">
      <w:r>
        <w:t xml:space="preserve">    TMOD = 0x01;  </w:t>
      </w:r>
      <w:r>
        <w:t xml:space="preserve">     </w:t>
      </w:r>
      <w:r>
        <w:t>// Timer0 in mode 1 (16-bit timer mode)</w:t>
      </w:r>
    </w:p>
    <w:p w14:paraId="312F8806" w14:textId="33832780" w:rsidR="009057E0" w:rsidRDefault="009057E0" w:rsidP="009057E0">
      <w:r>
        <w:t xml:space="preserve">    TH0 = 0xFC;   </w:t>
      </w:r>
      <w:r>
        <w:t xml:space="preserve">       </w:t>
      </w:r>
      <w:r>
        <w:t>// Load for 1ms interval</w:t>
      </w:r>
    </w:p>
    <w:p w14:paraId="07821E0F" w14:textId="258894C0" w:rsidR="009057E0" w:rsidRDefault="009057E0" w:rsidP="009057E0">
      <w:r>
        <w:t xml:space="preserve">    TL0 = 0x18;   </w:t>
      </w:r>
      <w:r>
        <w:t xml:space="preserve">      </w:t>
      </w:r>
      <w:r>
        <w:t>// Load for 1ms interval</w:t>
      </w:r>
    </w:p>
    <w:p w14:paraId="25C7CAB1" w14:textId="5F223397" w:rsidR="009057E0" w:rsidRDefault="009057E0" w:rsidP="009057E0">
      <w:r>
        <w:t xml:space="preserve">    ET0 = 1;      </w:t>
      </w:r>
      <w:r>
        <w:t xml:space="preserve">       </w:t>
      </w:r>
      <w:r>
        <w:t>// Enable Timer0 interrupt</w:t>
      </w:r>
    </w:p>
    <w:p w14:paraId="7CB7A657" w14:textId="58972FDA" w:rsidR="009057E0" w:rsidRDefault="009057E0" w:rsidP="009057E0">
      <w:r>
        <w:t xml:space="preserve">    EA = 1;       </w:t>
      </w:r>
      <w:r>
        <w:t xml:space="preserve">      </w:t>
      </w:r>
      <w:r>
        <w:t>// Enable global interrupt</w:t>
      </w:r>
    </w:p>
    <w:p w14:paraId="2C7540BB" w14:textId="4E90E710" w:rsidR="009057E0" w:rsidRDefault="009057E0" w:rsidP="009057E0">
      <w:r>
        <w:t xml:space="preserve">    TR0 = 1;      </w:t>
      </w:r>
      <w:r>
        <w:t xml:space="preserve">   </w:t>
      </w:r>
      <w:r>
        <w:t>// Start Timer0</w:t>
      </w:r>
    </w:p>
    <w:p w14:paraId="294119C8" w14:textId="77777777" w:rsidR="009057E0" w:rsidRDefault="009057E0" w:rsidP="009057E0">
      <w:r>
        <w:t xml:space="preserve">    </w:t>
      </w:r>
    </w:p>
    <w:p w14:paraId="4186CAF3" w14:textId="77777777" w:rsidR="009057E0" w:rsidRDefault="009057E0" w:rsidP="009057E0">
      <w:r>
        <w:t xml:space="preserve">    UART_Init();  // Initialize UART</w:t>
      </w:r>
    </w:p>
    <w:p w14:paraId="6B249614" w14:textId="77777777" w:rsidR="009057E0" w:rsidRDefault="009057E0" w:rsidP="009057E0">
      <w:r>
        <w:t xml:space="preserve">    </w:t>
      </w:r>
    </w:p>
    <w:p w14:paraId="759E7A3E" w14:textId="1226928F" w:rsidR="009057E0" w:rsidRDefault="009057E0" w:rsidP="009057E0">
      <w:r>
        <w:t xml:space="preserve">    LCD_Command(0x38);  </w:t>
      </w:r>
      <w:r>
        <w:t xml:space="preserve">                        </w:t>
      </w:r>
      <w:r>
        <w:t>// Initialize LCD (8-bit mode, 2 lines)</w:t>
      </w:r>
    </w:p>
    <w:p w14:paraId="5BC49BD3" w14:textId="3608C4DF" w:rsidR="009057E0" w:rsidRDefault="009057E0" w:rsidP="009057E0">
      <w:r>
        <w:t xml:space="preserve">    LCD_Command(0x0C);  </w:t>
      </w:r>
      <w:r>
        <w:t xml:space="preserve">                       </w:t>
      </w:r>
      <w:r>
        <w:t>// Display ON, Cursor OFF</w:t>
      </w:r>
    </w:p>
    <w:p w14:paraId="209ADEDF" w14:textId="3253058D" w:rsidR="009057E0" w:rsidRDefault="009057E0" w:rsidP="009057E0">
      <w:r>
        <w:lastRenderedPageBreak/>
        <w:t xml:space="preserve">    LCD_Command(0x01);  </w:t>
      </w:r>
      <w:r>
        <w:t xml:space="preserve">                      </w:t>
      </w:r>
      <w:r>
        <w:t>// Clear screen</w:t>
      </w:r>
    </w:p>
    <w:p w14:paraId="7064D618" w14:textId="6CD13E61" w:rsidR="009057E0" w:rsidRDefault="009057E0" w:rsidP="009057E0">
      <w:r>
        <w:t xml:space="preserve">    LCD_Command(0x06);  </w:t>
      </w:r>
      <w:r>
        <w:t xml:space="preserve">                     </w:t>
      </w:r>
      <w:r>
        <w:t>// Move cursor to next position after each character</w:t>
      </w:r>
    </w:p>
    <w:p w14:paraId="677642B0" w14:textId="77777777" w:rsidR="009057E0" w:rsidRDefault="009057E0" w:rsidP="009057E0">
      <w:r>
        <w:t xml:space="preserve">    LCD_String("Waiting for data...");  // Display message on LCD</w:t>
      </w:r>
    </w:p>
    <w:p w14:paraId="3EE95066" w14:textId="77777777" w:rsidR="009057E0" w:rsidRDefault="009057E0" w:rsidP="009057E0"/>
    <w:p w14:paraId="17BE3991" w14:textId="77777777" w:rsidR="009057E0" w:rsidRDefault="009057E0" w:rsidP="009057E0">
      <w:r>
        <w:t xml:space="preserve">    start_time = timer_counter;  // Capture the start time (in ms)</w:t>
      </w:r>
    </w:p>
    <w:p w14:paraId="77B3215A" w14:textId="77777777" w:rsidR="009057E0" w:rsidRDefault="009057E0" w:rsidP="009057E0"/>
    <w:p w14:paraId="2E1363F2" w14:textId="77777777" w:rsidR="009057E0" w:rsidRDefault="009057E0" w:rsidP="009057E0">
      <w:r>
        <w:t xml:space="preserve">    while (1) </w:t>
      </w:r>
    </w:p>
    <w:p w14:paraId="38EE0445" w14:textId="77777777" w:rsidR="009057E0" w:rsidRDefault="009057E0" w:rsidP="009057E0">
      <w:r>
        <w:t>{</w:t>
      </w:r>
    </w:p>
    <w:p w14:paraId="1E269E3D" w14:textId="77777777" w:rsidR="009057E0" w:rsidRDefault="009057E0" w:rsidP="009057E0">
      <w:r>
        <w:t xml:space="preserve">        // Receive data from PC and store it in the buffer</w:t>
      </w:r>
    </w:p>
    <w:p w14:paraId="4A915576" w14:textId="77777777" w:rsidR="009057E0" w:rsidRDefault="009057E0" w:rsidP="009057E0">
      <w:r>
        <w:t xml:space="preserve">        UART_ReceiveData();</w:t>
      </w:r>
    </w:p>
    <w:p w14:paraId="44887EC3" w14:textId="77777777" w:rsidR="009057E0" w:rsidRDefault="009057E0" w:rsidP="009057E0"/>
    <w:p w14:paraId="4373D216" w14:textId="77777777" w:rsidR="009057E0" w:rsidRDefault="009057E0" w:rsidP="009057E0">
      <w:r>
        <w:t xml:space="preserve">        // After receiving the data, send the received data back to the PC</w:t>
      </w:r>
    </w:p>
    <w:p w14:paraId="4D4F6843" w14:textId="77777777" w:rsidR="009057E0" w:rsidRDefault="009057E0" w:rsidP="009057E0">
      <w:r>
        <w:t xml:space="preserve">        UART_SendBackData();</w:t>
      </w:r>
    </w:p>
    <w:p w14:paraId="7A5FBD1C" w14:textId="77777777" w:rsidR="009057E0" w:rsidRDefault="009057E0" w:rsidP="009057E0">
      <w:r>
        <w:t xml:space="preserve">        </w:t>
      </w:r>
    </w:p>
    <w:p w14:paraId="45E6D528" w14:textId="77777777" w:rsidR="009057E0" w:rsidRDefault="009057E0" w:rsidP="009057E0">
      <w:r>
        <w:t xml:space="preserve">        // Calculate transmission speed (in bits per second)</w:t>
      </w:r>
    </w:p>
    <w:p w14:paraId="438C2E48" w14:textId="77777777" w:rsidR="009057E0" w:rsidRDefault="009057E0" w:rsidP="009057E0">
      <w:r>
        <w:t xml:space="preserve">        current_time = timer_counter;  // Update with actual timer value (time in ms)</w:t>
      </w:r>
    </w:p>
    <w:p w14:paraId="73D85652" w14:textId="77777777" w:rsidR="009057E0" w:rsidRDefault="009057E0" w:rsidP="009057E0">
      <w:r>
        <w:t xml:space="preserve">        unsigned long elapsed_time = current_time - start_time;</w:t>
      </w:r>
    </w:p>
    <w:p w14:paraId="4D7483A5" w14:textId="77777777" w:rsidR="009057E0" w:rsidRDefault="009057E0" w:rsidP="009057E0">
      <w:r>
        <w:t xml:space="preserve">        bits_received += 8;  // Each character has 8 bits</w:t>
      </w:r>
    </w:p>
    <w:p w14:paraId="09EB3486" w14:textId="77777777" w:rsidR="009057E0" w:rsidRDefault="009057E0" w:rsidP="009057E0">
      <w:r>
        <w:t xml:space="preserve">        </w:t>
      </w:r>
    </w:p>
    <w:p w14:paraId="1F4ABB85" w14:textId="77777777" w:rsidR="009057E0" w:rsidRDefault="009057E0" w:rsidP="009057E0">
      <w:r>
        <w:t xml:space="preserve">        Calculate_Transmission_Speed(bits_received, elapsed_time);</w:t>
      </w:r>
    </w:p>
    <w:p w14:paraId="110891B2" w14:textId="77777777" w:rsidR="009057E0" w:rsidRDefault="009057E0" w:rsidP="009057E0">
      <w:r>
        <w:t xml:space="preserve">    }</w:t>
      </w:r>
    </w:p>
    <w:p w14:paraId="7A696D46" w14:textId="10CA0BDF" w:rsidR="00A9204E" w:rsidRDefault="009057E0" w:rsidP="009057E0">
      <w:r>
        <w:t>}</w:t>
      </w:r>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02980348">
    <w:abstractNumId w:val="19"/>
  </w:num>
  <w:num w:numId="2" w16cid:durableId="436679707">
    <w:abstractNumId w:val="12"/>
  </w:num>
  <w:num w:numId="3" w16cid:durableId="793060220">
    <w:abstractNumId w:val="10"/>
  </w:num>
  <w:num w:numId="4" w16cid:durableId="1965428914">
    <w:abstractNumId w:val="21"/>
  </w:num>
  <w:num w:numId="5" w16cid:durableId="1258098670">
    <w:abstractNumId w:val="13"/>
  </w:num>
  <w:num w:numId="6" w16cid:durableId="1709912111">
    <w:abstractNumId w:val="16"/>
  </w:num>
  <w:num w:numId="7" w16cid:durableId="2095474859">
    <w:abstractNumId w:val="18"/>
  </w:num>
  <w:num w:numId="8" w16cid:durableId="1352340757">
    <w:abstractNumId w:val="9"/>
  </w:num>
  <w:num w:numId="9" w16cid:durableId="1776974563">
    <w:abstractNumId w:val="7"/>
  </w:num>
  <w:num w:numId="10" w16cid:durableId="856777662">
    <w:abstractNumId w:val="6"/>
  </w:num>
  <w:num w:numId="11" w16cid:durableId="1582720549">
    <w:abstractNumId w:val="5"/>
  </w:num>
  <w:num w:numId="12" w16cid:durableId="1636719488">
    <w:abstractNumId w:val="4"/>
  </w:num>
  <w:num w:numId="13" w16cid:durableId="525826309">
    <w:abstractNumId w:val="8"/>
  </w:num>
  <w:num w:numId="14" w16cid:durableId="1297250623">
    <w:abstractNumId w:val="3"/>
  </w:num>
  <w:num w:numId="15" w16cid:durableId="609973343">
    <w:abstractNumId w:val="2"/>
  </w:num>
  <w:num w:numId="16" w16cid:durableId="1660033495">
    <w:abstractNumId w:val="1"/>
  </w:num>
  <w:num w:numId="17" w16cid:durableId="979379837">
    <w:abstractNumId w:val="0"/>
  </w:num>
  <w:num w:numId="18" w16cid:durableId="626551428">
    <w:abstractNumId w:val="14"/>
  </w:num>
  <w:num w:numId="19" w16cid:durableId="220332686">
    <w:abstractNumId w:val="15"/>
  </w:num>
  <w:num w:numId="20" w16cid:durableId="130442445">
    <w:abstractNumId w:val="20"/>
  </w:num>
  <w:num w:numId="21" w16cid:durableId="187109943">
    <w:abstractNumId w:val="17"/>
  </w:num>
  <w:num w:numId="22" w16cid:durableId="341593409">
    <w:abstractNumId w:val="11"/>
  </w:num>
  <w:num w:numId="23" w16cid:durableId="73925508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E0"/>
    <w:rsid w:val="004F1F79"/>
    <w:rsid w:val="00645252"/>
    <w:rsid w:val="006D3D74"/>
    <w:rsid w:val="0083569A"/>
    <w:rsid w:val="009057E0"/>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FA72"/>
  <w15:chartTrackingRefBased/>
  <w15:docId w15:val="{41DBE13B-DA30-466B-8BDA-0240D657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este\AppData\Local\Microsoft\Office\16.0\DTS\en-IN%7b413F867F-9677-4F5F-8547-6242175582DD%7d\%7b912FBCF3-6E57-418F-A8F5-DCC5E524FEF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{912FBCF3-6E57-418F-A8F5-DCC5E524FEFF}tf02786999_win32</Template>
  <TotalTime>17</TotalTime>
  <Pages>4</Pages>
  <Words>831</Words>
  <Characters>4742</Characters>
  <Application>Microsoft Office Word</Application>
  <DocSecurity>0</DocSecurity>
  <Lines>39</Lines>
  <Paragraphs>11</Paragraphs>
  <ScaleCrop>false</ScaleCrop>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S</dc:creator>
  <cp:keywords/>
  <dc:description/>
  <cp:lastModifiedBy>TEJA S</cp:lastModifiedBy>
  <cp:revision>1</cp:revision>
  <dcterms:created xsi:type="dcterms:W3CDTF">2025-01-04T13:06:00Z</dcterms:created>
  <dcterms:modified xsi:type="dcterms:W3CDTF">2025-01-04T13:24:00Z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